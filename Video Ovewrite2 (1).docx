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3359F6" w14:textId="77777777" w:rsidR="006F24CA" w:rsidRPr="0076204E" w:rsidRDefault="00E2341F">
      <w:pPr>
        <w:autoSpaceDE w:val="0"/>
        <w:spacing w:line="360" w:lineRule="auto"/>
        <w:jc w:val="center"/>
      </w:pPr>
      <w:r>
        <w:t>CENTRO UNIVERSITARIO UNIRUY - WYDEN</w:t>
      </w:r>
    </w:p>
    <w:p w14:paraId="160F0B9C" w14:textId="77777777" w:rsidR="00195F03" w:rsidRDefault="00E2341F" w:rsidP="00195F03">
      <w:pPr>
        <w:autoSpaceDE w:val="0"/>
        <w:spacing w:line="360" w:lineRule="auto"/>
        <w:jc w:val="center"/>
        <w:rPr>
          <w:kern w:val="2"/>
        </w:rPr>
      </w:pPr>
      <w:r>
        <w:t>CIÊNCIA DA COMPUTAÇÃO</w:t>
      </w:r>
    </w:p>
    <w:p w14:paraId="5A3D1FF6" w14:textId="77777777" w:rsidR="006F24CA" w:rsidRPr="0076204E" w:rsidRDefault="006F24CA">
      <w:pPr>
        <w:autoSpaceDE w:val="0"/>
        <w:spacing w:line="360" w:lineRule="auto"/>
        <w:jc w:val="center"/>
      </w:pPr>
    </w:p>
    <w:p w14:paraId="75FFF45C" w14:textId="77777777" w:rsidR="006F24CA" w:rsidRPr="0076204E" w:rsidRDefault="006F24CA">
      <w:pPr>
        <w:spacing w:line="360" w:lineRule="auto"/>
        <w:jc w:val="center"/>
      </w:pPr>
    </w:p>
    <w:p w14:paraId="774E5F03" w14:textId="77777777" w:rsidR="006F24CA" w:rsidRPr="0076204E" w:rsidRDefault="006F24CA">
      <w:pPr>
        <w:spacing w:line="360" w:lineRule="auto"/>
        <w:jc w:val="center"/>
      </w:pPr>
    </w:p>
    <w:p w14:paraId="149FDE05" w14:textId="77777777" w:rsidR="006F24CA" w:rsidRPr="0076204E" w:rsidRDefault="006F24CA">
      <w:pPr>
        <w:spacing w:line="360" w:lineRule="auto"/>
        <w:jc w:val="center"/>
      </w:pPr>
    </w:p>
    <w:p w14:paraId="541516E5" w14:textId="77777777" w:rsidR="006F24CA" w:rsidRDefault="00E2341F">
      <w:pPr>
        <w:spacing w:line="360" w:lineRule="auto"/>
        <w:jc w:val="center"/>
        <w:rPr>
          <w:b/>
        </w:rPr>
      </w:pPr>
      <w:r>
        <w:rPr>
          <w:b/>
        </w:rPr>
        <w:t>MIZAEL LEITE FERREIRA</w:t>
      </w:r>
    </w:p>
    <w:p w14:paraId="481C280E" w14:textId="77777777" w:rsidR="006F24CA" w:rsidRPr="0076204E" w:rsidRDefault="00E2341F">
      <w:pPr>
        <w:spacing w:line="360" w:lineRule="auto"/>
        <w:jc w:val="center"/>
        <w:rPr>
          <w:b/>
        </w:rPr>
      </w:pPr>
      <w:r>
        <w:rPr>
          <w:b/>
        </w:rPr>
        <w:t>PEDRO BARROS</w:t>
      </w:r>
    </w:p>
    <w:p w14:paraId="7B398B42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69A04B93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4580361F" w14:textId="77777777" w:rsidR="006F24CA" w:rsidRPr="0076204E" w:rsidRDefault="006F24CA">
      <w:pPr>
        <w:spacing w:line="360" w:lineRule="auto"/>
        <w:jc w:val="center"/>
      </w:pPr>
    </w:p>
    <w:p w14:paraId="62A9166E" w14:textId="77777777" w:rsidR="006F24CA" w:rsidRPr="0076204E" w:rsidRDefault="006F24CA">
      <w:pPr>
        <w:spacing w:line="360" w:lineRule="auto"/>
        <w:jc w:val="center"/>
      </w:pPr>
    </w:p>
    <w:p w14:paraId="0BCE6BA1" w14:textId="77777777" w:rsidR="00E2341F" w:rsidRDefault="00E2341F">
      <w:pPr>
        <w:spacing w:line="360" w:lineRule="auto"/>
        <w:jc w:val="center"/>
        <w:rPr>
          <w:b/>
        </w:rPr>
      </w:pPr>
      <w:r>
        <w:rPr>
          <w:b/>
        </w:rPr>
        <w:t>PROJETO DA DISCIPLINA</w:t>
      </w:r>
      <w:r w:rsidR="00751DE8">
        <w:rPr>
          <w:b/>
        </w:rPr>
        <w:t xml:space="preserve"> DESENVOLVIMENTO R</w:t>
      </w:r>
      <w:r w:rsidR="00751DE8" w:rsidRPr="00751DE8">
        <w:rPr>
          <w:b/>
        </w:rPr>
        <w:t>ÁPIDO DE APLICAÇÕES EM PYTH</w:t>
      </w:r>
      <w:r w:rsidR="00751DE8">
        <w:rPr>
          <w:b/>
        </w:rPr>
        <w:t>ON</w:t>
      </w:r>
      <w:r w:rsidR="006F24CA" w:rsidRPr="0076204E">
        <w:rPr>
          <w:b/>
        </w:rPr>
        <w:t>:</w:t>
      </w:r>
    </w:p>
    <w:p w14:paraId="0903C806" w14:textId="77777777" w:rsidR="006F24CA" w:rsidRPr="0076204E" w:rsidRDefault="006F24CA">
      <w:pPr>
        <w:spacing w:line="360" w:lineRule="auto"/>
        <w:jc w:val="center"/>
        <w:rPr>
          <w:b/>
        </w:rPr>
      </w:pPr>
      <w:r w:rsidRPr="0076204E">
        <w:rPr>
          <w:b/>
        </w:rPr>
        <w:t xml:space="preserve"> </w:t>
      </w:r>
      <w:r w:rsidR="00E2341F">
        <w:rPr>
          <w:b/>
        </w:rPr>
        <w:t>VIDEO OVERWITE</w:t>
      </w:r>
    </w:p>
    <w:p w14:paraId="711D3B0F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096FA716" w14:textId="77777777" w:rsidR="006F24CA" w:rsidRPr="0076204E" w:rsidRDefault="006F24CA">
      <w:pPr>
        <w:spacing w:line="360" w:lineRule="auto"/>
        <w:jc w:val="center"/>
        <w:rPr>
          <w:b/>
        </w:rPr>
      </w:pPr>
    </w:p>
    <w:p w14:paraId="1B69BB8E" w14:textId="77777777" w:rsidR="006F24CA" w:rsidRPr="0076204E" w:rsidRDefault="006F24CA">
      <w:pPr>
        <w:spacing w:line="360" w:lineRule="auto"/>
        <w:jc w:val="center"/>
      </w:pPr>
    </w:p>
    <w:p w14:paraId="424CF1C8" w14:textId="77777777" w:rsidR="006F24CA" w:rsidRPr="0076204E" w:rsidRDefault="006F24CA">
      <w:pPr>
        <w:spacing w:line="360" w:lineRule="auto"/>
        <w:jc w:val="center"/>
      </w:pPr>
    </w:p>
    <w:p w14:paraId="1CE44C2B" w14:textId="77777777" w:rsidR="006F24CA" w:rsidRPr="0076204E" w:rsidRDefault="006F24CA">
      <w:pPr>
        <w:spacing w:line="360" w:lineRule="auto"/>
        <w:jc w:val="center"/>
      </w:pPr>
    </w:p>
    <w:p w14:paraId="7D4ABE2C" w14:textId="77777777" w:rsidR="006F24CA" w:rsidRPr="0076204E" w:rsidRDefault="006F24CA">
      <w:pPr>
        <w:spacing w:line="360" w:lineRule="auto"/>
        <w:jc w:val="center"/>
      </w:pPr>
    </w:p>
    <w:p w14:paraId="376E92CC" w14:textId="77777777" w:rsidR="006F24CA" w:rsidRPr="0076204E" w:rsidRDefault="006F24CA">
      <w:pPr>
        <w:spacing w:line="360" w:lineRule="auto"/>
        <w:jc w:val="center"/>
      </w:pPr>
    </w:p>
    <w:p w14:paraId="28027CD8" w14:textId="77777777" w:rsidR="006F24CA" w:rsidRDefault="006F24CA">
      <w:pPr>
        <w:spacing w:line="360" w:lineRule="auto"/>
        <w:jc w:val="center"/>
      </w:pPr>
    </w:p>
    <w:p w14:paraId="027C310E" w14:textId="77777777" w:rsidR="006F24CA" w:rsidRDefault="006F24CA">
      <w:pPr>
        <w:spacing w:line="360" w:lineRule="auto"/>
        <w:jc w:val="center"/>
      </w:pPr>
    </w:p>
    <w:p w14:paraId="71729D9B" w14:textId="77777777" w:rsidR="006F24CA" w:rsidRDefault="006F24CA">
      <w:pPr>
        <w:spacing w:line="360" w:lineRule="auto"/>
        <w:jc w:val="center"/>
      </w:pPr>
    </w:p>
    <w:p w14:paraId="55153401" w14:textId="77777777" w:rsidR="006F24CA" w:rsidRDefault="006F24CA">
      <w:pPr>
        <w:spacing w:line="360" w:lineRule="auto"/>
        <w:jc w:val="center"/>
      </w:pPr>
    </w:p>
    <w:p w14:paraId="2978DC1D" w14:textId="77777777" w:rsidR="006F24CA" w:rsidRDefault="006F24CA">
      <w:pPr>
        <w:spacing w:line="360" w:lineRule="auto"/>
        <w:jc w:val="center"/>
      </w:pPr>
    </w:p>
    <w:p w14:paraId="1CA0FE88" w14:textId="77777777" w:rsidR="006F24CA" w:rsidRPr="004A2341" w:rsidRDefault="006F24CA">
      <w:pPr>
        <w:spacing w:line="360" w:lineRule="auto"/>
        <w:jc w:val="center"/>
      </w:pPr>
    </w:p>
    <w:p w14:paraId="67517182" w14:textId="77777777" w:rsidR="006F24CA" w:rsidRPr="004A2341" w:rsidRDefault="006F24CA">
      <w:pPr>
        <w:spacing w:line="360" w:lineRule="auto"/>
        <w:jc w:val="center"/>
      </w:pPr>
    </w:p>
    <w:p w14:paraId="3A7C7AB8" w14:textId="77777777" w:rsidR="006F24CA" w:rsidRDefault="006F24CA">
      <w:pPr>
        <w:spacing w:line="360" w:lineRule="auto"/>
        <w:jc w:val="center"/>
      </w:pPr>
    </w:p>
    <w:p w14:paraId="547CAD4C" w14:textId="77777777" w:rsidR="004A2341" w:rsidRPr="00247D92" w:rsidRDefault="004A2341">
      <w:pPr>
        <w:spacing w:line="360" w:lineRule="auto"/>
        <w:jc w:val="center"/>
        <w:rPr>
          <w:sz w:val="38"/>
          <w:szCs w:val="38"/>
        </w:rPr>
      </w:pPr>
    </w:p>
    <w:p w14:paraId="4E112F40" w14:textId="77777777" w:rsidR="006F24CA" w:rsidRDefault="00E2341F">
      <w:pPr>
        <w:spacing w:line="360" w:lineRule="auto"/>
        <w:jc w:val="center"/>
      </w:pPr>
      <w:r>
        <w:t>SALVADOR</w:t>
      </w:r>
    </w:p>
    <w:p w14:paraId="044E80A5" w14:textId="77777777" w:rsidR="006F24CA" w:rsidRDefault="006F24CA">
      <w:pPr>
        <w:spacing w:line="360" w:lineRule="auto"/>
        <w:jc w:val="center"/>
        <w:rPr>
          <w:b/>
        </w:rPr>
      </w:pPr>
      <w:r>
        <w:t>20</w:t>
      </w:r>
      <w:r w:rsidR="00DA15AE">
        <w:t>2</w:t>
      </w:r>
      <w:r w:rsidR="00E2341F">
        <w:t>5</w:t>
      </w:r>
    </w:p>
    <w:p w14:paraId="52A9FDFA" w14:textId="77777777" w:rsidR="00E2341F" w:rsidRDefault="00E2341F" w:rsidP="00E2341F">
      <w:pPr>
        <w:spacing w:line="360" w:lineRule="auto"/>
        <w:jc w:val="center"/>
        <w:rPr>
          <w:b/>
        </w:rPr>
      </w:pPr>
      <w:r>
        <w:rPr>
          <w:b/>
        </w:rPr>
        <w:lastRenderedPageBreak/>
        <w:t>MIZAEL LEITE FERREIRA</w:t>
      </w:r>
    </w:p>
    <w:p w14:paraId="5E8136F6" w14:textId="77777777" w:rsidR="00E2341F" w:rsidRPr="0076204E" w:rsidRDefault="00E2341F" w:rsidP="00E2341F">
      <w:pPr>
        <w:spacing w:line="360" w:lineRule="auto"/>
        <w:jc w:val="center"/>
        <w:rPr>
          <w:b/>
        </w:rPr>
      </w:pPr>
      <w:r>
        <w:rPr>
          <w:b/>
        </w:rPr>
        <w:t>PEDRO BARROS</w:t>
      </w:r>
    </w:p>
    <w:p w14:paraId="1E265EB9" w14:textId="77777777" w:rsidR="006F24CA" w:rsidRDefault="006F24CA">
      <w:pPr>
        <w:spacing w:line="360" w:lineRule="auto"/>
        <w:jc w:val="center"/>
        <w:rPr>
          <w:b/>
        </w:rPr>
      </w:pPr>
    </w:p>
    <w:p w14:paraId="410CB380" w14:textId="77777777" w:rsidR="006F24CA" w:rsidRDefault="006F24CA">
      <w:pPr>
        <w:spacing w:line="360" w:lineRule="auto"/>
        <w:jc w:val="center"/>
        <w:rPr>
          <w:b/>
        </w:rPr>
      </w:pPr>
    </w:p>
    <w:p w14:paraId="1F4F1C9B" w14:textId="77777777" w:rsidR="006F24CA" w:rsidRDefault="006F24CA">
      <w:pPr>
        <w:spacing w:line="360" w:lineRule="auto"/>
        <w:jc w:val="center"/>
      </w:pPr>
    </w:p>
    <w:p w14:paraId="39091763" w14:textId="77777777" w:rsidR="006F24CA" w:rsidRDefault="006F24CA">
      <w:pPr>
        <w:spacing w:line="360" w:lineRule="auto"/>
        <w:jc w:val="center"/>
      </w:pPr>
    </w:p>
    <w:p w14:paraId="2CD309D5" w14:textId="77777777" w:rsidR="006F24CA" w:rsidRDefault="006F24CA">
      <w:pPr>
        <w:spacing w:line="360" w:lineRule="auto"/>
        <w:jc w:val="center"/>
      </w:pPr>
    </w:p>
    <w:p w14:paraId="372CF431" w14:textId="77777777" w:rsidR="006F24CA" w:rsidRDefault="006F24CA">
      <w:pPr>
        <w:spacing w:line="360" w:lineRule="auto"/>
        <w:jc w:val="center"/>
      </w:pPr>
    </w:p>
    <w:p w14:paraId="52A0BE09" w14:textId="77777777" w:rsidR="006F24CA" w:rsidRDefault="006F24CA">
      <w:pPr>
        <w:spacing w:line="360" w:lineRule="auto"/>
        <w:jc w:val="center"/>
      </w:pPr>
    </w:p>
    <w:p w14:paraId="7BA74EFC" w14:textId="77777777" w:rsidR="006F24CA" w:rsidRDefault="006F24CA">
      <w:pPr>
        <w:spacing w:line="360" w:lineRule="auto"/>
        <w:jc w:val="center"/>
      </w:pPr>
    </w:p>
    <w:p w14:paraId="5C8E1314" w14:textId="77777777" w:rsidR="006F24CA" w:rsidRDefault="006F24CA">
      <w:pPr>
        <w:spacing w:line="360" w:lineRule="auto"/>
        <w:jc w:val="center"/>
      </w:pPr>
    </w:p>
    <w:p w14:paraId="517ED815" w14:textId="77777777" w:rsidR="00751DE8" w:rsidRDefault="00751DE8" w:rsidP="00751DE8">
      <w:pPr>
        <w:spacing w:line="360" w:lineRule="auto"/>
        <w:jc w:val="center"/>
        <w:rPr>
          <w:b/>
        </w:rPr>
      </w:pPr>
    </w:p>
    <w:p w14:paraId="0A34741A" w14:textId="77777777" w:rsidR="00751DE8" w:rsidRDefault="00751DE8" w:rsidP="00751DE8">
      <w:pPr>
        <w:spacing w:line="360" w:lineRule="auto"/>
        <w:jc w:val="center"/>
        <w:rPr>
          <w:b/>
        </w:rPr>
      </w:pPr>
      <w:r>
        <w:rPr>
          <w:b/>
        </w:rPr>
        <w:t>PROJETO DA DISCIPLINA DESENVOLVIMENTO R</w:t>
      </w:r>
      <w:r w:rsidRPr="00751DE8">
        <w:rPr>
          <w:b/>
        </w:rPr>
        <w:t>ÁPIDO DE APLICAÇÕES EM PYTH</w:t>
      </w:r>
      <w:r>
        <w:rPr>
          <w:b/>
        </w:rPr>
        <w:t>ON</w:t>
      </w:r>
      <w:r w:rsidRPr="0076204E">
        <w:rPr>
          <w:b/>
        </w:rPr>
        <w:t>:</w:t>
      </w:r>
    </w:p>
    <w:p w14:paraId="1956AE17" w14:textId="77777777" w:rsidR="00751DE8" w:rsidRPr="0076204E" w:rsidRDefault="00751DE8" w:rsidP="00751DE8">
      <w:pPr>
        <w:spacing w:line="360" w:lineRule="auto"/>
        <w:jc w:val="center"/>
        <w:rPr>
          <w:b/>
        </w:rPr>
      </w:pPr>
      <w:r w:rsidRPr="0076204E">
        <w:rPr>
          <w:b/>
        </w:rPr>
        <w:t xml:space="preserve"> </w:t>
      </w:r>
      <w:r>
        <w:rPr>
          <w:b/>
        </w:rPr>
        <w:t>VIDEO OVERWITE</w:t>
      </w:r>
    </w:p>
    <w:p w14:paraId="2D615504" w14:textId="77777777" w:rsidR="006F24CA" w:rsidRDefault="006F24CA">
      <w:pPr>
        <w:spacing w:line="360" w:lineRule="auto"/>
        <w:jc w:val="center"/>
        <w:rPr>
          <w:b/>
        </w:rPr>
      </w:pPr>
    </w:p>
    <w:p w14:paraId="0A0737D3" w14:textId="77777777" w:rsidR="006F24CA" w:rsidRDefault="006F24CA">
      <w:pPr>
        <w:spacing w:line="360" w:lineRule="auto"/>
        <w:jc w:val="center"/>
        <w:rPr>
          <w:b/>
        </w:rPr>
      </w:pPr>
    </w:p>
    <w:p w14:paraId="51F54410" w14:textId="77777777" w:rsidR="006F24CA" w:rsidRDefault="00195F03">
      <w:pPr>
        <w:ind w:left="4536"/>
        <w:jc w:val="both"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Trabalho apresentado à disciplina </w:t>
      </w:r>
      <w:r w:rsidR="00751DE8">
        <w:rPr>
          <w:rFonts w:eastAsia="Calibri"/>
          <w:sz w:val="20"/>
          <w:szCs w:val="20"/>
        </w:rPr>
        <w:t xml:space="preserve">de Desenvolvimento Rápido de Aplicações em Python </w:t>
      </w:r>
      <w:r>
        <w:rPr>
          <w:rFonts w:eastAsia="Calibri"/>
          <w:sz w:val="20"/>
          <w:szCs w:val="20"/>
        </w:rPr>
        <w:t xml:space="preserve">do Curso </w:t>
      </w:r>
      <w:r w:rsidR="00751DE8">
        <w:rPr>
          <w:rFonts w:eastAsia="Calibri"/>
          <w:sz w:val="20"/>
          <w:szCs w:val="20"/>
        </w:rPr>
        <w:t xml:space="preserve">de Bacharel em Ciência da Computação </w:t>
      </w:r>
      <w:r>
        <w:rPr>
          <w:rFonts w:eastAsia="Calibri"/>
          <w:sz w:val="20"/>
          <w:szCs w:val="20"/>
        </w:rPr>
        <w:t xml:space="preserve">do </w:t>
      </w:r>
      <w:r w:rsidR="00751DE8">
        <w:rPr>
          <w:rFonts w:eastAsia="Calibri"/>
          <w:sz w:val="20"/>
          <w:szCs w:val="20"/>
        </w:rPr>
        <w:t>Centro Universitário UniRuy – Wyden</w:t>
      </w:r>
      <w:r>
        <w:rPr>
          <w:rFonts w:eastAsia="Calibri"/>
          <w:sz w:val="20"/>
        </w:rPr>
        <w:t xml:space="preserve">, </w:t>
      </w:r>
      <w:r>
        <w:rPr>
          <w:rFonts w:eastAsia="Calibri"/>
          <w:sz w:val="20"/>
          <w:szCs w:val="20"/>
        </w:rPr>
        <w:t>como requisito parcial para a obtenção de nota</w:t>
      </w:r>
      <w:r>
        <w:rPr>
          <w:sz w:val="20"/>
          <w:szCs w:val="20"/>
        </w:rPr>
        <w:t>.</w:t>
      </w:r>
    </w:p>
    <w:p w14:paraId="4940EC4F" w14:textId="77777777" w:rsidR="00195F03" w:rsidRDefault="00195F03">
      <w:pPr>
        <w:ind w:left="4536"/>
        <w:jc w:val="both"/>
        <w:rPr>
          <w:sz w:val="20"/>
          <w:szCs w:val="20"/>
        </w:rPr>
      </w:pPr>
    </w:p>
    <w:p w14:paraId="5AB66C03" w14:textId="77777777" w:rsidR="006F24CA" w:rsidRDefault="006F24CA">
      <w:pPr>
        <w:ind w:left="4536"/>
        <w:jc w:val="both"/>
        <w:rPr>
          <w:sz w:val="20"/>
          <w:szCs w:val="20"/>
        </w:rPr>
      </w:pPr>
      <w:r>
        <w:rPr>
          <w:sz w:val="20"/>
          <w:szCs w:val="20"/>
        </w:rPr>
        <w:t>Orientador: Prof.</w:t>
      </w:r>
      <w:r w:rsidR="00751DE8">
        <w:rPr>
          <w:sz w:val="20"/>
          <w:szCs w:val="20"/>
        </w:rPr>
        <w:t xml:space="preserve"> RONEY MALAGUTTI</w:t>
      </w:r>
    </w:p>
    <w:p w14:paraId="235A9CB6" w14:textId="77777777" w:rsidR="006F24CA" w:rsidRPr="0076204E" w:rsidRDefault="006F24CA">
      <w:pPr>
        <w:spacing w:line="360" w:lineRule="auto"/>
        <w:jc w:val="center"/>
      </w:pPr>
    </w:p>
    <w:p w14:paraId="663AC1FD" w14:textId="77777777" w:rsidR="006F24CA" w:rsidRPr="0076204E" w:rsidRDefault="006F24CA">
      <w:pPr>
        <w:spacing w:line="360" w:lineRule="auto"/>
        <w:jc w:val="center"/>
      </w:pPr>
    </w:p>
    <w:p w14:paraId="7730F8DF" w14:textId="77777777" w:rsidR="006F24CA" w:rsidRPr="0076204E" w:rsidRDefault="006F24CA">
      <w:pPr>
        <w:spacing w:line="360" w:lineRule="auto"/>
        <w:jc w:val="center"/>
      </w:pPr>
    </w:p>
    <w:p w14:paraId="2CC88DC8" w14:textId="77777777" w:rsidR="006F24CA" w:rsidRPr="0076204E" w:rsidRDefault="006F24CA">
      <w:pPr>
        <w:spacing w:line="360" w:lineRule="auto"/>
        <w:jc w:val="center"/>
      </w:pPr>
    </w:p>
    <w:p w14:paraId="24F3F46B" w14:textId="77777777" w:rsidR="006F24CA" w:rsidRPr="0076204E" w:rsidRDefault="006F24CA">
      <w:pPr>
        <w:spacing w:line="360" w:lineRule="auto"/>
        <w:jc w:val="center"/>
      </w:pPr>
    </w:p>
    <w:p w14:paraId="3DF480A4" w14:textId="77777777" w:rsidR="006F24CA" w:rsidRPr="0076204E" w:rsidRDefault="006F24CA">
      <w:pPr>
        <w:spacing w:line="360" w:lineRule="auto"/>
        <w:jc w:val="center"/>
      </w:pPr>
    </w:p>
    <w:p w14:paraId="67F7F043" w14:textId="77777777" w:rsidR="006F24CA" w:rsidRPr="0076204E" w:rsidRDefault="006F24CA">
      <w:pPr>
        <w:spacing w:line="360" w:lineRule="auto"/>
        <w:jc w:val="center"/>
      </w:pPr>
    </w:p>
    <w:p w14:paraId="2DC92EA1" w14:textId="77777777" w:rsidR="006F24CA" w:rsidRPr="0076204E" w:rsidRDefault="006F24CA">
      <w:pPr>
        <w:spacing w:line="360" w:lineRule="auto"/>
        <w:jc w:val="center"/>
      </w:pPr>
    </w:p>
    <w:p w14:paraId="1A0EACBC" w14:textId="77777777" w:rsidR="006F24CA" w:rsidRPr="00195F03" w:rsidRDefault="006F24CA">
      <w:pPr>
        <w:spacing w:line="360" w:lineRule="auto"/>
        <w:jc w:val="center"/>
        <w:rPr>
          <w:sz w:val="38"/>
          <w:szCs w:val="38"/>
        </w:rPr>
      </w:pPr>
    </w:p>
    <w:p w14:paraId="40055E65" w14:textId="77777777" w:rsidR="006F24CA" w:rsidRDefault="00E2341F">
      <w:pPr>
        <w:spacing w:line="360" w:lineRule="auto"/>
        <w:jc w:val="center"/>
      </w:pPr>
      <w:r>
        <w:t>SALVADOR</w:t>
      </w:r>
    </w:p>
    <w:p w14:paraId="29032814" w14:textId="77777777" w:rsidR="006F24CA" w:rsidRDefault="006F24CA">
      <w:pPr>
        <w:spacing w:line="360" w:lineRule="auto"/>
        <w:jc w:val="center"/>
      </w:pPr>
      <w:r>
        <w:t>20</w:t>
      </w:r>
      <w:r w:rsidR="00DA15AE">
        <w:t>2</w:t>
      </w:r>
      <w:r w:rsidR="00E2341F">
        <w:t>5</w:t>
      </w:r>
    </w:p>
    <w:p w14:paraId="79254381" w14:textId="77777777" w:rsidR="00751DE8" w:rsidRDefault="00751DE8">
      <w:pPr>
        <w:spacing w:line="360" w:lineRule="auto"/>
        <w:jc w:val="center"/>
      </w:pPr>
    </w:p>
    <w:p w14:paraId="259BAD91" w14:textId="77777777" w:rsidR="00DD6980" w:rsidRDefault="00DD6980" w:rsidP="00DD6980">
      <w:pPr>
        <w:jc w:val="center"/>
        <w:rPr>
          <w:b/>
        </w:rPr>
      </w:pPr>
      <w:r>
        <w:rPr>
          <w:b/>
        </w:rPr>
        <w:lastRenderedPageBreak/>
        <w:t xml:space="preserve">SUMÁRIO </w:t>
      </w:r>
      <w:r>
        <w:rPr>
          <w:b/>
        </w:rPr>
        <w:tab/>
      </w:r>
    </w:p>
    <w:p w14:paraId="605E5756" w14:textId="77777777" w:rsidR="00DD6980" w:rsidRPr="00D95CF5" w:rsidRDefault="00DD6980" w:rsidP="00DD6980">
      <w:pPr>
        <w:tabs>
          <w:tab w:val="left" w:leader="dot" w:pos="8226"/>
        </w:tabs>
        <w:spacing w:before="160" w:after="160" w:line="360" w:lineRule="auto"/>
        <w:jc w:val="both"/>
        <w:rPr>
          <w:bCs w:val="0"/>
        </w:rPr>
      </w:pPr>
    </w:p>
    <w:p w14:paraId="1E4958E8" w14:textId="77777777" w:rsidR="00DD6980" w:rsidRPr="00D95CF5" w:rsidRDefault="00DD6980" w:rsidP="00DD6980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Fonts w:ascii="Arial" w:hAnsi="Arial" w:cs="Arial"/>
          <w:b/>
          <w:noProof/>
          <w:kern w:val="0"/>
          <w:sz w:val="24"/>
          <w:szCs w:val="24"/>
          <w:lang w:eastAsia="pt-BR"/>
        </w:rPr>
      </w:pPr>
      <w:r w:rsidRPr="00D95CF5">
        <w:rPr>
          <w:rFonts w:ascii="Arial" w:hAnsi="Arial" w:cs="Arial"/>
          <w:bCs/>
          <w:sz w:val="24"/>
          <w:szCs w:val="24"/>
        </w:rPr>
        <w:fldChar w:fldCharType="begin"/>
      </w:r>
      <w:r w:rsidRPr="00D95CF5">
        <w:rPr>
          <w:rFonts w:ascii="Arial" w:hAnsi="Arial" w:cs="Arial"/>
          <w:bCs/>
          <w:sz w:val="24"/>
          <w:szCs w:val="24"/>
        </w:rPr>
        <w:instrText xml:space="preserve"> TOC \o "1-3" \h \z \u </w:instrText>
      </w:r>
      <w:r w:rsidRPr="00D95CF5">
        <w:rPr>
          <w:rFonts w:ascii="Arial" w:hAnsi="Arial" w:cs="Arial"/>
          <w:bCs/>
          <w:sz w:val="24"/>
          <w:szCs w:val="24"/>
        </w:rPr>
        <w:fldChar w:fldCharType="separate"/>
      </w:r>
      <w:hyperlink w:anchor="_Toc57044842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1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5E7163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RESUMO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5E7163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4</w:t>
      </w:r>
    </w:p>
    <w:p w14:paraId="7EE48DE0" w14:textId="77777777" w:rsidR="00DD6980" w:rsidRPr="00D95CF5" w:rsidRDefault="00DD6980" w:rsidP="00DD6980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2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DESCRIÇÃO GERAL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5</w:t>
      </w:r>
    </w:p>
    <w:p w14:paraId="2123C329" w14:textId="77777777" w:rsidR="005E7163" w:rsidRPr="00D95CF5" w:rsidRDefault="005E7163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3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FUNCIONALIDADES PRINCIPAIS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6</w:t>
      </w:r>
    </w:p>
    <w:p w14:paraId="7402CE3D" w14:textId="77777777" w:rsidR="005E7163" w:rsidRPr="00D95CF5" w:rsidRDefault="005E7163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4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TECNOLOGIAS UTILIZADAS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7</w:t>
      </w:r>
    </w:p>
    <w:p w14:paraId="2AAEEBE7" w14:textId="77777777" w:rsidR="005E7163" w:rsidRPr="00D95CF5" w:rsidRDefault="005E7163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5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REQUIISITOS DO SISTEMA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8</w:t>
      </w:r>
    </w:p>
    <w:p w14:paraId="139CCC92" w14:textId="77777777" w:rsidR="005E7163" w:rsidRPr="00D95CF5" w:rsidRDefault="005E7163" w:rsidP="005E7163">
      <w:pPr>
        <w:pStyle w:val="TOC1"/>
        <w:tabs>
          <w:tab w:val="left" w:pos="709"/>
          <w:tab w:val="right" w:leader="dot" w:pos="9061"/>
        </w:tabs>
        <w:spacing w:before="160" w:after="160" w:line="360" w:lineRule="auto"/>
        <w:jc w:val="both"/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</w:pPr>
      <w:hyperlink w:anchor="_Toc57044845" w:history="1">
        <w:r w:rsidR="00D95CF5"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6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 xml:space="preserve"> </w:t>
        </w:r>
        <w:r w:rsidRP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ab/>
        </w:r>
        <w:r w:rsidR="00D95CF5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u w:val="none"/>
          </w:rPr>
          <w:t>ARQUITETURA DO PROJETO</w:t>
        </w:r>
        <w:r w:rsidRPr="00D95CF5">
          <w:rPr>
            <w:rFonts w:ascii="Arial" w:hAnsi="Arial" w:cs="Arial"/>
            <w:bCs/>
            <w:noProof/>
            <w:webHidden/>
            <w:sz w:val="24"/>
            <w:szCs w:val="24"/>
          </w:rPr>
          <w:tab/>
        </w:r>
      </w:hyperlink>
      <w:r w:rsidR="00D95CF5" w:rsidRPr="00D95CF5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9</w:t>
      </w:r>
    </w:p>
    <w:p w14:paraId="0160B3BE" w14:textId="77777777" w:rsidR="006F24CA" w:rsidRPr="0034064A" w:rsidRDefault="00DD6980">
      <w:pPr>
        <w:pageBreakBefore/>
        <w:jc w:val="center"/>
        <w:rPr>
          <w:b/>
        </w:rPr>
      </w:pPr>
      <w:r w:rsidRPr="00D95CF5">
        <w:lastRenderedPageBreak/>
        <w:fldChar w:fldCharType="end"/>
      </w:r>
      <w:r w:rsidR="006F24CA">
        <w:rPr>
          <w:b/>
        </w:rPr>
        <w:t>RESUMO</w:t>
      </w:r>
    </w:p>
    <w:p w14:paraId="75DC2410" w14:textId="77777777" w:rsidR="006F24CA" w:rsidRPr="0034064A" w:rsidRDefault="006F24CA" w:rsidP="0034064A">
      <w:pPr>
        <w:spacing w:before="160" w:after="160" w:line="360" w:lineRule="auto"/>
        <w:jc w:val="both"/>
        <w:rPr>
          <w:bCs w:val="0"/>
        </w:rPr>
      </w:pPr>
    </w:p>
    <w:p w14:paraId="196061D1" w14:textId="77777777" w:rsidR="006F24CA" w:rsidRDefault="00E2341F">
      <w:pPr>
        <w:spacing w:line="360" w:lineRule="auto"/>
        <w:jc w:val="both"/>
      </w:pPr>
      <w:r w:rsidRPr="00A00008">
        <w:t xml:space="preserve">O projeto </w:t>
      </w:r>
      <w:r w:rsidRPr="00A00008">
        <w:rPr>
          <w:b/>
        </w:rPr>
        <w:t>Video Overwrite</w:t>
      </w:r>
      <w:r w:rsidRPr="00A00008">
        <w:t xml:space="preserve"> tem como objetivo permitir a sobrescrição de falas em vídeos de forma automática, utilizando transcrição de áudio, edição via FFmpeg e geração de novo conteúdo com base em inteligência artificial (IA). A aplicação transforma automaticamente o áudio falado, processando a substituição por novos trechos de vídeo/áudio conforme necessidade do usuário</w:t>
      </w:r>
      <w:r w:rsidR="006F24CA">
        <w:t>.</w:t>
      </w:r>
    </w:p>
    <w:p w14:paraId="21955270" w14:textId="77777777" w:rsidR="006F24CA" w:rsidRDefault="006F24CA">
      <w:pPr>
        <w:spacing w:line="360" w:lineRule="auto"/>
        <w:jc w:val="both"/>
      </w:pPr>
    </w:p>
    <w:p w14:paraId="78885F69" w14:textId="77777777" w:rsidR="006F24CA" w:rsidRDefault="009343D4">
      <w:pPr>
        <w:pageBreakBefore/>
        <w:jc w:val="center"/>
        <w:rPr>
          <w:b/>
          <w:color w:val="2F5496"/>
          <w:shd w:val="clear" w:color="auto" w:fill="FFFF00"/>
        </w:rPr>
      </w:pPr>
      <w:r>
        <w:rPr>
          <w:b/>
        </w:rPr>
        <w:lastRenderedPageBreak/>
        <w:t>DESCRIÇÃO GERAL</w:t>
      </w:r>
    </w:p>
    <w:p w14:paraId="22C13F59" w14:textId="77777777" w:rsidR="006F24CA" w:rsidRPr="00451582" w:rsidRDefault="006F24CA" w:rsidP="0034064A">
      <w:pPr>
        <w:spacing w:before="160" w:after="160" w:line="360" w:lineRule="auto"/>
        <w:jc w:val="both"/>
        <w:rPr>
          <w:bCs w:val="0"/>
          <w:color w:val="2F5496"/>
          <w:shd w:val="clear" w:color="auto" w:fill="FFFF00"/>
        </w:rPr>
      </w:pPr>
    </w:p>
    <w:p w14:paraId="6AA80B14" w14:textId="77777777" w:rsidR="009343D4" w:rsidRPr="00A00008" w:rsidRDefault="009343D4" w:rsidP="009343D4">
      <w:pPr>
        <w:spacing w:after="160" w:line="259" w:lineRule="auto"/>
      </w:pPr>
      <w:r w:rsidRPr="00A00008">
        <w:t xml:space="preserve">O projeto consiste em uma aplicação web com backend em Flask, que permite aos usuários enviar vídeos, transcrevê-los automaticamente com a biblioteca </w:t>
      </w:r>
      <w:r w:rsidRPr="00A00008">
        <w:rPr>
          <w:b/>
        </w:rPr>
        <w:t>Whisper</w:t>
      </w:r>
      <w:r w:rsidRPr="00A00008">
        <w:t xml:space="preserve"> da OpenAI, e substituir trechos do áudio com conteúdo gerado via </w:t>
      </w:r>
      <w:r w:rsidRPr="00A00008">
        <w:rPr>
          <w:b/>
        </w:rPr>
        <w:t>Google Generative AI</w:t>
      </w:r>
      <w:r w:rsidRPr="00A00008">
        <w:t>.</w:t>
      </w:r>
    </w:p>
    <w:p w14:paraId="4BBDDE9F" w14:textId="77777777" w:rsidR="006F24CA" w:rsidRDefault="009343D4" w:rsidP="009343D4">
      <w:pPr>
        <w:spacing w:before="160" w:after="160" w:line="360" w:lineRule="auto"/>
        <w:jc w:val="both"/>
      </w:pPr>
      <w:r w:rsidRPr="00A00008">
        <w:t xml:space="preserve">Além disso, o sistema utiliza o </w:t>
      </w:r>
      <w:r w:rsidRPr="00A00008">
        <w:rPr>
          <w:b/>
        </w:rPr>
        <w:t>FFmpeg</w:t>
      </w:r>
      <w:r w:rsidRPr="00A00008">
        <w:t xml:space="preserve"> para manipulação dos vídeos e audios</w:t>
      </w:r>
      <w:r w:rsidR="006F24CA">
        <w:t>.</w:t>
      </w:r>
    </w:p>
    <w:p w14:paraId="4E126A3B" w14:textId="77777777" w:rsidR="006F24CA" w:rsidRDefault="006F24CA" w:rsidP="0034064A">
      <w:pPr>
        <w:spacing w:before="160" w:after="160" w:line="360" w:lineRule="auto"/>
        <w:jc w:val="both"/>
      </w:pPr>
    </w:p>
    <w:p w14:paraId="33822590" w14:textId="77777777" w:rsidR="006F24CA" w:rsidRDefault="006F24CA">
      <w:pPr>
        <w:spacing w:line="360" w:lineRule="auto"/>
        <w:jc w:val="both"/>
      </w:pPr>
    </w:p>
    <w:p w14:paraId="22E7CDC5" w14:textId="77777777" w:rsidR="006F24CA" w:rsidRDefault="006F24CA">
      <w:pPr>
        <w:spacing w:line="360" w:lineRule="auto"/>
        <w:jc w:val="both"/>
      </w:pPr>
    </w:p>
    <w:p w14:paraId="31CDCAD8" w14:textId="77777777" w:rsidR="006F24CA" w:rsidRDefault="006F24CA">
      <w:pPr>
        <w:spacing w:line="360" w:lineRule="auto"/>
        <w:jc w:val="both"/>
      </w:pPr>
    </w:p>
    <w:p w14:paraId="3EEB96DD" w14:textId="77777777" w:rsidR="006F24CA" w:rsidRDefault="006F24CA">
      <w:pPr>
        <w:spacing w:line="360" w:lineRule="auto"/>
        <w:jc w:val="both"/>
      </w:pPr>
    </w:p>
    <w:p w14:paraId="6F076051" w14:textId="77777777" w:rsidR="006F24CA" w:rsidRDefault="006F24CA">
      <w:pPr>
        <w:spacing w:line="360" w:lineRule="auto"/>
        <w:jc w:val="both"/>
      </w:pPr>
    </w:p>
    <w:p w14:paraId="090700EF" w14:textId="77777777" w:rsidR="006F24CA" w:rsidRDefault="006F24CA">
      <w:pPr>
        <w:spacing w:line="360" w:lineRule="auto"/>
        <w:jc w:val="both"/>
      </w:pPr>
    </w:p>
    <w:p w14:paraId="6CBB8DE3" w14:textId="77777777" w:rsidR="006F24CA" w:rsidRDefault="006F24CA">
      <w:pPr>
        <w:spacing w:line="360" w:lineRule="auto"/>
        <w:jc w:val="both"/>
      </w:pPr>
    </w:p>
    <w:p w14:paraId="723F3F17" w14:textId="77777777" w:rsidR="006F24CA" w:rsidRDefault="006F24CA">
      <w:pPr>
        <w:spacing w:line="360" w:lineRule="auto"/>
        <w:jc w:val="both"/>
      </w:pPr>
    </w:p>
    <w:p w14:paraId="7F64387B" w14:textId="77777777" w:rsidR="006F24CA" w:rsidRDefault="006F24CA">
      <w:pPr>
        <w:spacing w:line="360" w:lineRule="auto"/>
        <w:jc w:val="both"/>
      </w:pPr>
    </w:p>
    <w:p w14:paraId="42D7D2E0" w14:textId="77777777" w:rsidR="006F24CA" w:rsidRDefault="006F24CA">
      <w:pPr>
        <w:spacing w:line="360" w:lineRule="auto"/>
        <w:jc w:val="both"/>
      </w:pPr>
    </w:p>
    <w:p w14:paraId="6CC1AF8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D775A7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6D7008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13BAE0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98F4557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7863E06F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AA60D9E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F6533A6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87B4B8F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D0E882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18982B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368F582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C9F513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6FAC44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D47CA5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7629D4C0" w14:textId="77777777" w:rsidR="006F24CA" w:rsidRDefault="00DD6980">
      <w:pPr>
        <w:jc w:val="center"/>
        <w:rPr>
          <w:b/>
        </w:rPr>
      </w:pPr>
      <w:r>
        <w:rPr>
          <w:b/>
        </w:rPr>
        <w:lastRenderedPageBreak/>
        <w:t>FUNCIONALIDADES PRINCIPAIS</w:t>
      </w:r>
    </w:p>
    <w:p w14:paraId="3DD3BAAB" w14:textId="77777777" w:rsidR="006F24CA" w:rsidRPr="00451582" w:rsidRDefault="006F24CA" w:rsidP="0034064A">
      <w:pPr>
        <w:spacing w:before="160" w:after="160" w:line="360" w:lineRule="auto"/>
        <w:jc w:val="both"/>
        <w:rPr>
          <w:bCs w:val="0"/>
        </w:rPr>
      </w:pPr>
    </w:p>
    <w:p w14:paraId="7EAD01C4" w14:textId="77777777" w:rsidR="00DD6980" w:rsidRPr="00A00008" w:rsidRDefault="006F24CA" w:rsidP="00DD6980">
      <w:pPr>
        <w:numPr>
          <w:ilvl w:val="0"/>
          <w:numId w:val="9"/>
        </w:numPr>
        <w:suppressAutoHyphens w:val="0"/>
        <w:spacing w:after="160" w:line="259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DD6980" w:rsidRPr="00A00008">
        <w:t>Upload de vídeos via interface web.</w:t>
      </w:r>
    </w:p>
    <w:p w14:paraId="4E29BFA0" w14:textId="77777777" w:rsidR="00DD6980" w:rsidRPr="00A00008" w:rsidRDefault="00DD6980" w:rsidP="00DD6980">
      <w:pPr>
        <w:numPr>
          <w:ilvl w:val="0"/>
          <w:numId w:val="9"/>
        </w:numPr>
        <w:suppressAutoHyphens w:val="0"/>
        <w:spacing w:after="160" w:line="259" w:lineRule="auto"/>
      </w:pPr>
      <w:r w:rsidRPr="00A00008">
        <w:t>Transcrição automática do áudio do vídeo usando Whisper.</w:t>
      </w:r>
    </w:p>
    <w:p w14:paraId="32A94E0B" w14:textId="77777777" w:rsidR="00DD6980" w:rsidRPr="00A00008" w:rsidRDefault="00DD6980" w:rsidP="00DD6980">
      <w:pPr>
        <w:numPr>
          <w:ilvl w:val="0"/>
          <w:numId w:val="9"/>
        </w:numPr>
        <w:suppressAutoHyphens w:val="0"/>
        <w:spacing w:after="160" w:line="259" w:lineRule="auto"/>
      </w:pPr>
      <w:r w:rsidRPr="00A00008">
        <w:t>Edição automatizada de falas com IA generativa.</w:t>
      </w:r>
    </w:p>
    <w:p w14:paraId="2423CB92" w14:textId="77777777" w:rsidR="00DD6980" w:rsidRPr="00A00008" w:rsidRDefault="00DD6980" w:rsidP="00DD6980">
      <w:pPr>
        <w:numPr>
          <w:ilvl w:val="0"/>
          <w:numId w:val="9"/>
        </w:numPr>
        <w:suppressAutoHyphens w:val="0"/>
        <w:spacing w:after="160" w:line="259" w:lineRule="auto"/>
      </w:pPr>
      <w:r w:rsidRPr="00A00008">
        <w:t>Substituição e renderização de vídeos com novo áudio com FFmpeg.</w:t>
      </w:r>
    </w:p>
    <w:p w14:paraId="0C457623" w14:textId="77777777" w:rsidR="00DD6980" w:rsidRPr="00A00008" w:rsidRDefault="00DD6980" w:rsidP="00DD6980">
      <w:pPr>
        <w:numPr>
          <w:ilvl w:val="0"/>
          <w:numId w:val="9"/>
        </w:numPr>
        <w:suppressAutoHyphens w:val="0"/>
        <w:spacing w:after="160" w:line="259" w:lineRule="auto"/>
      </w:pPr>
      <w:r w:rsidRPr="00A00008">
        <w:t>API com rotas para:</w:t>
      </w:r>
    </w:p>
    <w:p w14:paraId="5FD1C4E0" w14:textId="77777777" w:rsidR="00DD6980" w:rsidRPr="00A00008" w:rsidRDefault="00DD6980" w:rsidP="00DD6980">
      <w:pPr>
        <w:numPr>
          <w:ilvl w:val="1"/>
          <w:numId w:val="9"/>
        </w:numPr>
        <w:suppressAutoHyphens w:val="0"/>
        <w:spacing w:after="160" w:line="259" w:lineRule="auto"/>
      </w:pPr>
      <w:r w:rsidRPr="00A00008">
        <w:t>/ → Página inicial.</w:t>
      </w:r>
    </w:p>
    <w:p w14:paraId="0D7AAD01" w14:textId="77777777" w:rsidR="00DD6980" w:rsidRPr="00A00008" w:rsidRDefault="00DD6980" w:rsidP="00DD6980">
      <w:pPr>
        <w:numPr>
          <w:ilvl w:val="1"/>
          <w:numId w:val="9"/>
        </w:numPr>
        <w:suppressAutoHyphens w:val="0"/>
        <w:spacing w:after="160" w:line="259" w:lineRule="auto"/>
      </w:pPr>
      <w:r w:rsidRPr="00A00008">
        <w:t>/process → Processamento do vídeo via POST.</w:t>
      </w:r>
    </w:p>
    <w:p w14:paraId="364BBADB" w14:textId="77777777" w:rsidR="006F24CA" w:rsidRPr="00E2341F" w:rsidRDefault="006F24CA" w:rsidP="0034064A">
      <w:pPr>
        <w:tabs>
          <w:tab w:val="right" w:leader="dot" w:pos="9061"/>
        </w:tabs>
        <w:spacing w:before="160" w:after="160" w:line="360" w:lineRule="auto"/>
        <w:jc w:val="both"/>
        <w:rPr>
          <w:rFonts w:eastAsia="Calibri"/>
          <w:bCs w:val="0"/>
          <w:lang w:eastAsia="en-US"/>
        </w:rPr>
      </w:pPr>
      <w:r>
        <w:fldChar w:fldCharType="end"/>
      </w:r>
    </w:p>
    <w:p w14:paraId="124C45F1" w14:textId="77777777" w:rsidR="006F24CA" w:rsidRPr="00E2341F" w:rsidRDefault="006F24CA" w:rsidP="0034064A">
      <w:pPr>
        <w:tabs>
          <w:tab w:val="right" w:leader="dot" w:pos="9061"/>
        </w:tabs>
        <w:suppressAutoHyphens w:val="0"/>
        <w:spacing w:before="160" w:after="160" w:line="360" w:lineRule="auto"/>
        <w:jc w:val="both"/>
        <w:rPr>
          <w:rFonts w:eastAsia="Calibri"/>
          <w:bCs w:val="0"/>
          <w:lang w:eastAsia="en-US"/>
        </w:rPr>
      </w:pPr>
    </w:p>
    <w:p w14:paraId="1323F4FD" w14:textId="77777777" w:rsidR="006F24CA" w:rsidRPr="00E2341F" w:rsidRDefault="006F24CA" w:rsidP="0034064A">
      <w:pPr>
        <w:suppressAutoHyphens w:val="0"/>
        <w:spacing w:before="160" w:after="160" w:line="360" w:lineRule="auto"/>
        <w:jc w:val="both"/>
        <w:rPr>
          <w:rFonts w:eastAsia="Calibri"/>
          <w:bCs w:val="0"/>
          <w:lang w:eastAsia="en-US"/>
        </w:rPr>
      </w:pPr>
    </w:p>
    <w:p w14:paraId="657A377E" w14:textId="77777777" w:rsidR="006F24CA" w:rsidRPr="00E2341F" w:rsidRDefault="006F24CA" w:rsidP="0034064A">
      <w:pPr>
        <w:suppressAutoHyphens w:val="0"/>
        <w:spacing w:before="160" w:after="160" w:line="360" w:lineRule="auto"/>
        <w:jc w:val="both"/>
        <w:rPr>
          <w:rFonts w:eastAsia="Calibri"/>
          <w:bCs w:val="0"/>
          <w:lang w:eastAsia="en-US"/>
        </w:rPr>
      </w:pPr>
    </w:p>
    <w:p w14:paraId="1CAFD5B6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0A6610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9E57FC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46378D0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71EB20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F9FC686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F8FEDA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F9DEE60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8CE9B4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92730A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F8181C8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65CA1B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AB4849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A4FFEB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9EB3BC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060E27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FDD9ACC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3883F3A" w14:textId="77777777" w:rsidR="006F24CA" w:rsidRDefault="00DD6980">
      <w:pPr>
        <w:jc w:val="center"/>
        <w:rPr>
          <w:b/>
        </w:rPr>
      </w:pPr>
      <w:r>
        <w:rPr>
          <w:b/>
        </w:rPr>
        <w:lastRenderedPageBreak/>
        <w:t>TECNOLOGIAS UTILIZADAS</w:t>
      </w:r>
    </w:p>
    <w:p w14:paraId="5CEE79F9" w14:textId="77777777" w:rsidR="006F24CA" w:rsidRPr="00451582" w:rsidRDefault="006F24CA" w:rsidP="00451582">
      <w:pPr>
        <w:spacing w:before="160" w:after="160" w:line="360" w:lineRule="auto"/>
        <w:jc w:val="both"/>
        <w:rPr>
          <w:bCs w:val="0"/>
        </w:rPr>
      </w:pPr>
    </w:p>
    <w:p w14:paraId="43CA207F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Python 3.10.9</w:t>
      </w:r>
    </w:p>
    <w:p w14:paraId="3C4D7636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Flask</w:t>
      </w:r>
      <w:r w:rsidRPr="00A00008">
        <w:t xml:space="preserve"> (servidor web)</w:t>
      </w:r>
    </w:p>
    <w:p w14:paraId="02BCD9CD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Whisper (OpenAI)</w:t>
      </w:r>
      <w:r w:rsidRPr="00A00008">
        <w:t xml:space="preserve"> (transcrição de áudio)</w:t>
      </w:r>
    </w:p>
    <w:p w14:paraId="21FC3B55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Google Generative AI</w:t>
      </w:r>
      <w:r w:rsidRPr="00A00008">
        <w:t xml:space="preserve"> (geração de texto/áudio)</w:t>
      </w:r>
    </w:p>
    <w:p w14:paraId="647CE5A6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FFmpeg</w:t>
      </w:r>
      <w:r w:rsidRPr="00A00008">
        <w:t xml:space="preserve"> (manipulação de vídeo)</w:t>
      </w:r>
    </w:p>
    <w:p w14:paraId="268303DF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validators</w:t>
      </w:r>
      <w:r w:rsidRPr="00A00008">
        <w:t xml:space="preserve">, </w:t>
      </w:r>
      <w:r w:rsidRPr="00A00008">
        <w:rPr>
          <w:b/>
        </w:rPr>
        <w:t>dotenv</w:t>
      </w:r>
      <w:r w:rsidRPr="00A00008">
        <w:t xml:space="preserve">, </w:t>
      </w:r>
      <w:r w:rsidRPr="00A00008">
        <w:rPr>
          <w:b/>
        </w:rPr>
        <w:t>flask-cors</w:t>
      </w:r>
    </w:p>
    <w:p w14:paraId="0B385170" w14:textId="77777777" w:rsidR="00DD6980" w:rsidRPr="00A00008" w:rsidRDefault="00DD6980" w:rsidP="00DD6980">
      <w:pPr>
        <w:numPr>
          <w:ilvl w:val="0"/>
          <w:numId w:val="10"/>
        </w:numPr>
        <w:suppressAutoHyphens w:val="0"/>
        <w:spacing w:after="160" w:line="259" w:lineRule="auto"/>
      </w:pPr>
      <w:r w:rsidRPr="00A00008">
        <w:rPr>
          <w:b/>
        </w:rPr>
        <w:t>HTML</w:t>
      </w:r>
      <w:r w:rsidRPr="00A00008">
        <w:t xml:space="preserve"> (interface web)</w:t>
      </w:r>
    </w:p>
    <w:p w14:paraId="0A98FDD9" w14:textId="77777777" w:rsidR="006F24CA" w:rsidRPr="00E2341F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A4F1E3D" w14:textId="77777777" w:rsidR="006F24CA" w:rsidRPr="00E2341F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847CAA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537116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CA2C1D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AF2CB1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3F6517F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455B2A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6B2980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C7F9166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4F9C0C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C64AFF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DC04AC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500EA1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6F223B1D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F42CCE9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0BBC669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EB773BA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EDF6849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BB0777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BE3B385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796AE45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4C77E9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450CA6A" w14:textId="77777777" w:rsidR="006F24CA" w:rsidRDefault="00DD6980">
      <w:pPr>
        <w:suppressAutoHyphens w:val="0"/>
        <w:jc w:val="center"/>
        <w:rPr>
          <w:rFonts w:eastAsia="Calibri"/>
          <w:b/>
          <w:bCs w:val="0"/>
          <w:color w:val="000000"/>
          <w:lang w:eastAsia="en-US"/>
        </w:rPr>
      </w:pPr>
      <w:r>
        <w:rPr>
          <w:rFonts w:eastAsia="Calibri"/>
          <w:b/>
          <w:bCs w:val="0"/>
          <w:color w:val="000000"/>
          <w:lang w:eastAsia="en-US"/>
        </w:rPr>
        <w:lastRenderedPageBreak/>
        <w:t>REQUISITOS DO SISTEMA</w:t>
      </w:r>
    </w:p>
    <w:p w14:paraId="6A7210A2" w14:textId="77777777" w:rsidR="006F24CA" w:rsidRPr="00451582" w:rsidRDefault="006F24CA" w:rsidP="0034064A">
      <w:pPr>
        <w:suppressAutoHyphens w:val="0"/>
        <w:spacing w:before="160" w:after="160" w:line="360" w:lineRule="auto"/>
        <w:jc w:val="both"/>
        <w:rPr>
          <w:rFonts w:eastAsia="Calibri"/>
          <w:color w:val="000000"/>
          <w:lang w:eastAsia="en-US"/>
        </w:rPr>
      </w:pPr>
    </w:p>
    <w:p w14:paraId="34F505AC" w14:textId="77777777" w:rsidR="00DD6980" w:rsidRPr="00A00008" w:rsidRDefault="00DD6980" w:rsidP="00DD6980">
      <w:pPr>
        <w:numPr>
          <w:ilvl w:val="0"/>
          <w:numId w:val="11"/>
        </w:numPr>
        <w:suppressAutoHyphens w:val="0"/>
        <w:spacing w:after="160" w:line="259" w:lineRule="auto"/>
      </w:pPr>
      <w:r w:rsidRPr="00A00008">
        <w:t>Python 3.10.9</w:t>
      </w:r>
    </w:p>
    <w:p w14:paraId="36E763C3" w14:textId="77777777" w:rsidR="00DD6980" w:rsidRPr="00A00008" w:rsidRDefault="00DD6980" w:rsidP="00DD6980">
      <w:pPr>
        <w:numPr>
          <w:ilvl w:val="0"/>
          <w:numId w:val="11"/>
        </w:numPr>
        <w:suppressAutoHyphens w:val="0"/>
        <w:spacing w:after="160" w:line="259" w:lineRule="auto"/>
      </w:pPr>
      <w:r w:rsidRPr="00A00008">
        <w:t>Dependências Python listadas em requirements.txt:</w:t>
      </w:r>
    </w:p>
    <w:p w14:paraId="65EB063B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flask</w:t>
      </w:r>
    </w:p>
    <w:p w14:paraId="045AEFD6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flask-cors</w:t>
      </w:r>
    </w:p>
    <w:p w14:paraId="2FAF9586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python-dotenv</w:t>
      </w:r>
    </w:p>
    <w:p w14:paraId="7E07F2AB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openai-whisper</w:t>
      </w:r>
    </w:p>
    <w:p w14:paraId="11F584C8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google-generativeai</w:t>
      </w:r>
    </w:p>
    <w:p w14:paraId="12F3AD79" w14:textId="77777777" w:rsidR="00DD6980" w:rsidRPr="00A00008" w:rsidRDefault="00DD6980" w:rsidP="00DD6980">
      <w:pPr>
        <w:numPr>
          <w:ilvl w:val="1"/>
          <w:numId w:val="11"/>
        </w:numPr>
        <w:suppressAutoHyphens w:val="0"/>
        <w:spacing w:after="160" w:line="259" w:lineRule="auto"/>
      </w:pPr>
      <w:r w:rsidRPr="00A00008">
        <w:t>validators</w:t>
      </w:r>
    </w:p>
    <w:p w14:paraId="2952B301" w14:textId="77777777" w:rsidR="00DD6980" w:rsidRPr="00A00008" w:rsidRDefault="00DD6980" w:rsidP="00DD6980">
      <w:pPr>
        <w:numPr>
          <w:ilvl w:val="0"/>
          <w:numId w:val="11"/>
        </w:numPr>
        <w:suppressAutoHyphens w:val="0"/>
        <w:spacing w:after="160" w:line="259" w:lineRule="auto"/>
      </w:pPr>
      <w:r w:rsidRPr="00A00008">
        <w:t>FFmpeg instalado (incluso na pasta ffmpeg-7.1.1-essentials_build)</w:t>
      </w:r>
    </w:p>
    <w:p w14:paraId="64AA021B" w14:textId="77777777" w:rsidR="006F24CA" w:rsidRDefault="006F24CA" w:rsidP="0034064A">
      <w:pPr>
        <w:suppressAutoHyphens w:val="0"/>
        <w:spacing w:before="160" w:after="160" w:line="360" w:lineRule="auto"/>
        <w:jc w:val="both"/>
        <w:rPr>
          <w:rFonts w:eastAsia="Calibri"/>
          <w:bCs w:val="0"/>
          <w:color w:val="000000"/>
          <w:lang w:eastAsia="en-US"/>
        </w:rPr>
      </w:pPr>
    </w:p>
    <w:p w14:paraId="691FB05B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color w:val="000000"/>
          <w:lang w:eastAsia="en-US"/>
        </w:rPr>
      </w:pPr>
    </w:p>
    <w:p w14:paraId="7FBD7822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color w:val="000000"/>
          <w:lang w:eastAsia="en-US"/>
        </w:rPr>
      </w:pPr>
    </w:p>
    <w:p w14:paraId="22B6B1D4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55D0E70F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4A3D0A82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22C8F1D3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11F1E1E7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77421E1" w14:textId="77777777" w:rsidR="006F24CA" w:rsidRDefault="006F24CA">
      <w:pPr>
        <w:suppressAutoHyphens w:val="0"/>
        <w:spacing w:line="360" w:lineRule="auto"/>
        <w:jc w:val="both"/>
        <w:rPr>
          <w:rFonts w:eastAsia="Calibri"/>
          <w:bCs w:val="0"/>
          <w:lang w:eastAsia="en-US"/>
        </w:rPr>
      </w:pPr>
    </w:p>
    <w:p w14:paraId="0D4468BE" w14:textId="77777777" w:rsidR="006F24CA" w:rsidRDefault="006F24CA">
      <w:pPr>
        <w:spacing w:line="360" w:lineRule="auto"/>
        <w:jc w:val="both"/>
        <w:rPr>
          <w:rFonts w:eastAsia="Calibri"/>
          <w:bCs w:val="0"/>
          <w:lang w:eastAsia="en-US"/>
        </w:rPr>
      </w:pPr>
    </w:p>
    <w:p w14:paraId="1472F6C0" w14:textId="77777777" w:rsidR="006F24CA" w:rsidRDefault="006F24CA">
      <w:pPr>
        <w:spacing w:line="360" w:lineRule="auto"/>
        <w:jc w:val="both"/>
        <w:rPr>
          <w:rFonts w:eastAsia="Calibri"/>
          <w:bCs w:val="0"/>
          <w:lang w:eastAsia="en-US"/>
        </w:rPr>
      </w:pPr>
    </w:p>
    <w:p w14:paraId="1970E04B" w14:textId="77777777" w:rsidR="006F24CA" w:rsidRDefault="006F24CA">
      <w:pPr>
        <w:spacing w:line="360" w:lineRule="auto"/>
        <w:jc w:val="both"/>
        <w:rPr>
          <w:rFonts w:eastAsia="Calibri"/>
          <w:bCs w:val="0"/>
          <w:lang w:eastAsia="en-US"/>
        </w:rPr>
      </w:pPr>
    </w:p>
    <w:p w14:paraId="1A596E19" w14:textId="77777777" w:rsidR="006F24CA" w:rsidRDefault="006F24CA">
      <w:pPr>
        <w:spacing w:line="360" w:lineRule="auto"/>
        <w:jc w:val="both"/>
      </w:pPr>
    </w:p>
    <w:p w14:paraId="73E1682E" w14:textId="77777777" w:rsidR="006F24CA" w:rsidRDefault="006F24CA">
      <w:pPr>
        <w:sectPr w:rsidR="006F24CA" w:rsidSect="00DD6980">
          <w:headerReference w:type="default" r:id="rId8"/>
          <w:foot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docGrid w:linePitch="360"/>
        </w:sectPr>
      </w:pPr>
    </w:p>
    <w:p w14:paraId="2966A845" w14:textId="77777777" w:rsidR="00DD6980" w:rsidRDefault="00DD6980">
      <w:pPr>
        <w:jc w:val="center"/>
        <w:rPr>
          <w:b/>
        </w:rPr>
      </w:pPr>
    </w:p>
    <w:p w14:paraId="625226C5" w14:textId="77777777" w:rsidR="00DD6980" w:rsidRDefault="00DD6980" w:rsidP="00DD6980">
      <w:pPr>
        <w:suppressAutoHyphens w:val="0"/>
        <w:jc w:val="center"/>
        <w:rPr>
          <w:rFonts w:eastAsia="Calibri"/>
          <w:b/>
          <w:bCs w:val="0"/>
          <w:color w:val="000000"/>
          <w:lang w:eastAsia="en-US"/>
        </w:rPr>
      </w:pPr>
      <w:r>
        <w:rPr>
          <w:rFonts w:eastAsia="Calibri"/>
          <w:b/>
          <w:bCs w:val="0"/>
          <w:color w:val="000000"/>
          <w:lang w:eastAsia="en-US"/>
        </w:rPr>
        <w:t>ARQUITETURA DO PROJETO</w:t>
      </w:r>
    </w:p>
    <w:p w14:paraId="04A64D41" w14:textId="77777777" w:rsidR="00DD6980" w:rsidRPr="00451582" w:rsidRDefault="00DD6980" w:rsidP="00DD6980">
      <w:pPr>
        <w:suppressAutoHyphens w:val="0"/>
        <w:spacing w:before="160" w:after="160" w:line="360" w:lineRule="auto"/>
        <w:jc w:val="both"/>
        <w:rPr>
          <w:rFonts w:eastAsia="Calibri"/>
          <w:color w:val="000000"/>
          <w:lang w:eastAsia="en-US"/>
        </w:rPr>
      </w:pPr>
    </w:p>
    <w:p w14:paraId="7AEE697C" w14:textId="77777777" w:rsidR="00DD6980" w:rsidRPr="00A00008" w:rsidRDefault="00DD6980" w:rsidP="00DD6980">
      <w:pPr>
        <w:numPr>
          <w:ilvl w:val="0"/>
          <w:numId w:val="12"/>
        </w:numPr>
        <w:suppressAutoHyphens w:val="0"/>
        <w:spacing w:after="160" w:line="259" w:lineRule="auto"/>
      </w:pPr>
      <w:r w:rsidRPr="00A00008">
        <w:t>Backend em Flask, interface web servida diretamente pelo servidor.</w:t>
      </w:r>
    </w:p>
    <w:p w14:paraId="2751C710" w14:textId="77777777" w:rsidR="00DD6980" w:rsidRPr="00A00008" w:rsidRDefault="00DD6980" w:rsidP="00DD6980">
      <w:pPr>
        <w:numPr>
          <w:ilvl w:val="0"/>
          <w:numId w:val="12"/>
        </w:numPr>
        <w:suppressAutoHyphens w:val="0"/>
        <w:spacing w:after="160" w:line="259" w:lineRule="auto"/>
      </w:pPr>
      <w:r w:rsidRPr="00A00008">
        <w:t>Processamento local de vídeos com chamadas para APIs de IA.</w:t>
      </w:r>
    </w:p>
    <w:p w14:paraId="074E84F6" w14:textId="77777777" w:rsidR="00DD6980" w:rsidRDefault="00DD6980">
      <w:pPr>
        <w:jc w:val="center"/>
        <w:rPr>
          <w:b/>
        </w:rPr>
      </w:pPr>
    </w:p>
    <w:p w14:paraId="6A4F842B" w14:textId="77777777" w:rsidR="00DD6980" w:rsidRDefault="00DD6980">
      <w:pPr>
        <w:jc w:val="center"/>
        <w:rPr>
          <w:b/>
        </w:rPr>
      </w:pPr>
    </w:p>
    <w:p w14:paraId="078E454F" w14:textId="77777777" w:rsidR="00DD6980" w:rsidRDefault="00DD6980">
      <w:pPr>
        <w:jc w:val="center"/>
        <w:rPr>
          <w:b/>
        </w:rPr>
      </w:pPr>
    </w:p>
    <w:p w14:paraId="78059973" w14:textId="77777777" w:rsidR="00DD6980" w:rsidRDefault="00DD6980">
      <w:pPr>
        <w:jc w:val="center"/>
        <w:rPr>
          <w:b/>
        </w:rPr>
      </w:pPr>
    </w:p>
    <w:p w14:paraId="09DCC1FF" w14:textId="77777777" w:rsidR="00DD6980" w:rsidRDefault="00DD6980">
      <w:pPr>
        <w:jc w:val="center"/>
        <w:rPr>
          <w:b/>
        </w:rPr>
      </w:pPr>
    </w:p>
    <w:p w14:paraId="750B18CB" w14:textId="77777777" w:rsidR="00DD6980" w:rsidRDefault="00DD6980">
      <w:pPr>
        <w:jc w:val="center"/>
        <w:rPr>
          <w:b/>
        </w:rPr>
      </w:pPr>
    </w:p>
    <w:p w14:paraId="45C316B0" w14:textId="77777777" w:rsidR="00DD6980" w:rsidRDefault="00DD6980">
      <w:pPr>
        <w:jc w:val="center"/>
        <w:rPr>
          <w:b/>
        </w:rPr>
      </w:pPr>
    </w:p>
    <w:p w14:paraId="684A29FD" w14:textId="77777777" w:rsidR="00DD6980" w:rsidRDefault="00DD6980">
      <w:pPr>
        <w:jc w:val="center"/>
        <w:rPr>
          <w:b/>
        </w:rPr>
      </w:pPr>
    </w:p>
    <w:p w14:paraId="0039B6C4" w14:textId="77777777" w:rsidR="00DD6980" w:rsidRDefault="00DD6980">
      <w:pPr>
        <w:jc w:val="center"/>
        <w:rPr>
          <w:b/>
        </w:rPr>
      </w:pPr>
    </w:p>
    <w:p w14:paraId="4125273D" w14:textId="77777777" w:rsidR="00DD6980" w:rsidRDefault="00DD6980">
      <w:pPr>
        <w:jc w:val="center"/>
        <w:rPr>
          <w:b/>
        </w:rPr>
      </w:pPr>
    </w:p>
    <w:p w14:paraId="495F252E" w14:textId="77777777" w:rsidR="00DD6980" w:rsidRDefault="00DD6980">
      <w:pPr>
        <w:jc w:val="center"/>
        <w:rPr>
          <w:b/>
        </w:rPr>
      </w:pPr>
    </w:p>
    <w:p w14:paraId="62222BA7" w14:textId="77777777" w:rsidR="00DD6980" w:rsidRDefault="00DD6980">
      <w:pPr>
        <w:jc w:val="center"/>
        <w:rPr>
          <w:b/>
        </w:rPr>
      </w:pPr>
    </w:p>
    <w:p w14:paraId="53F18C9E" w14:textId="77777777" w:rsidR="00DD6980" w:rsidRDefault="00DD6980">
      <w:pPr>
        <w:jc w:val="center"/>
        <w:rPr>
          <w:b/>
        </w:rPr>
      </w:pPr>
    </w:p>
    <w:p w14:paraId="74AC7943" w14:textId="77777777" w:rsidR="00DD6980" w:rsidRDefault="00DD6980">
      <w:pPr>
        <w:jc w:val="center"/>
        <w:rPr>
          <w:b/>
        </w:rPr>
      </w:pPr>
    </w:p>
    <w:p w14:paraId="17B506D0" w14:textId="77777777" w:rsidR="00DD6980" w:rsidRDefault="00DD6980">
      <w:pPr>
        <w:jc w:val="center"/>
        <w:rPr>
          <w:b/>
        </w:rPr>
      </w:pPr>
    </w:p>
    <w:p w14:paraId="16D31CA0" w14:textId="77777777" w:rsidR="00DD6980" w:rsidRDefault="00DD6980">
      <w:pPr>
        <w:jc w:val="center"/>
        <w:rPr>
          <w:b/>
        </w:rPr>
      </w:pPr>
    </w:p>
    <w:p w14:paraId="3BFDEF68" w14:textId="77777777" w:rsidR="00DD6980" w:rsidRDefault="00DD6980">
      <w:pPr>
        <w:jc w:val="center"/>
        <w:rPr>
          <w:b/>
        </w:rPr>
      </w:pPr>
    </w:p>
    <w:p w14:paraId="17D634FC" w14:textId="77777777" w:rsidR="00DD6980" w:rsidRDefault="00DD6980">
      <w:pPr>
        <w:jc w:val="center"/>
        <w:rPr>
          <w:b/>
        </w:rPr>
      </w:pPr>
    </w:p>
    <w:p w14:paraId="0FBB76F9" w14:textId="77777777" w:rsidR="00DD6980" w:rsidRDefault="00DD6980">
      <w:pPr>
        <w:jc w:val="center"/>
        <w:rPr>
          <w:b/>
        </w:rPr>
      </w:pPr>
    </w:p>
    <w:p w14:paraId="25CFF69D" w14:textId="77777777" w:rsidR="00DD6980" w:rsidRDefault="00DD6980">
      <w:pPr>
        <w:jc w:val="center"/>
        <w:rPr>
          <w:b/>
        </w:rPr>
      </w:pPr>
    </w:p>
    <w:p w14:paraId="3634BBCE" w14:textId="77777777" w:rsidR="00DD6980" w:rsidRDefault="00DD6980">
      <w:pPr>
        <w:jc w:val="center"/>
        <w:rPr>
          <w:b/>
        </w:rPr>
      </w:pPr>
    </w:p>
    <w:p w14:paraId="20158E5A" w14:textId="77777777" w:rsidR="00DD6980" w:rsidRDefault="00DD6980">
      <w:pPr>
        <w:jc w:val="center"/>
        <w:rPr>
          <w:b/>
        </w:rPr>
      </w:pPr>
    </w:p>
    <w:p w14:paraId="7602D53B" w14:textId="77777777" w:rsidR="00DD6980" w:rsidRDefault="00DD6980">
      <w:pPr>
        <w:jc w:val="center"/>
        <w:rPr>
          <w:b/>
        </w:rPr>
      </w:pPr>
    </w:p>
    <w:p w14:paraId="65BB1DA9" w14:textId="77777777" w:rsidR="00DD6980" w:rsidRDefault="00DD6980">
      <w:pPr>
        <w:jc w:val="center"/>
        <w:rPr>
          <w:b/>
        </w:rPr>
      </w:pPr>
    </w:p>
    <w:p w14:paraId="566DC585" w14:textId="77777777" w:rsidR="00DD6980" w:rsidRDefault="00DD6980">
      <w:pPr>
        <w:jc w:val="center"/>
        <w:rPr>
          <w:b/>
        </w:rPr>
      </w:pPr>
    </w:p>
    <w:p w14:paraId="4C3F5316" w14:textId="77777777" w:rsidR="00DD6980" w:rsidRDefault="00DD6980">
      <w:pPr>
        <w:jc w:val="center"/>
        <w:rPr>
          <w:b/>
        </w:rPr>
      </w:pPr>
    </w:p>
    <w:p w14:paraId="34634FAE" w14:textId="77777777" w:rsidR="00DD6980" w:rsidRDefault="00DD6980">
      <w:pPr>
        <w:jc w:val="center"/>
        <w:rPr>
          <w:b/>
        </w:rPr>
      </w:pPr>
    </w:p>
    <w:p w14:paraId="60F49422" w14:textId="77777777" w:rsidR="00DD6980" w:rsidRDefault="00DD6980">
      <w:pPr>
        <w:jc w:val="center"/>
        <w:rPr>
          <w:b/>
        </w:rPr>
      </w:pPr>
    </w:p>
    <w:p w14:paraId="21E3D8F6" w14:textId="77777777" w:rsidR="00DD6980" w:rsidRDefault="00DD6980">
      <w:pPr>
        <w:jc w:val="center"/>
        <w:rPr>
          <w:b/>
        </w:rPr>
      </w:pPr>
    </w:p>
    <w:p w14:paraId="3D070B77" w14:textId="77777777" w:rsidR="00DD6980" w:rsidRDefault="00DD6980">
      <w:pPr>
        <w:jc w:val="center"/>
        <w:rPr>
          <w:b/>
        </w:rPr>
      </w:pPr>
    </w:p>
    <w:p w14:paraId="524FB39D" w14:textId="77777777" w:rsidR="00DD6980" w:rsidRDefault="00DD6980">
      <w:pPr>
        <w:jc w:val="center"/>
        <w:rPr>
          <w:b/>
        </w:rPr>
      </w:pPr>
    </w:p>
    <w:p w14:paraId="56AA70A4" w14:textId="77777777" w:rsidR="00DD6980" w:rsidRDefault="00DD6980">
      <w:pPr>
        <w:jc w:val="center"/>
        <w:rPr>
          <w:b/>
        </w:rPr>
      </w:pPr>
    </w:p>
    <w:p w14:paraId="63B01EEA" w14:textId="77777777" w:rsidR="006F24CA" w:rsidRDefault="006F24CA" w:rsidP="0034064A">
      <w:pPr>
        <w:tabs>
          <w:tab w:val="left" w:pos="709"/>
          <w:tab w:val="left" w:leader="dot" w:pos="8226"/>
        </w:tabs>
        <w:spacing w:before="160" w:after="160" w:line="360" w:lineRule="auto"/>
        <w:jc w:val="both"/>
      </w:pPr>
      <w:r>
        <w:rPr>
          <w:bCs w:val="0"/>
        </w:rPr>
        <w:tab/>
      </w:r>
    </w:p>
    <w:p w14:paraId="769EE0F4" w14:textId="77777777" w:rsidR="006F24CA" w:rsidRDefault="006F24CA">
      <w:pPr>
        <w:tabs>
          <w:tab w:val="left" w:leader="dot" w:pos="8226"/>
        </w:tabs>
        <w:spacing w:line="360" w:lineRule="auto"/>
        <w:jc w:val="both"/>
        <w:rPr>
          <w:b/>
        </w:rPr>
      </w:pPr>
    </w:p>
    <w:p w14:paraId="4828EAB3" w14:textId="77777777" w:rsidR="006F24CA" w:rsidRDefault="006F24CA">
      <w:pPr>
        <w:tabs>
          <w:tab w:val="left" w:leader="dot" w:pos="8226"/>
        </w:tabs>
        <w:spacing w:line="360" w:lineRule="auto"/>
        <w:jc w:val="both"/>
        <w:rPr>
          <w:b/>
        </w:rPr>
      </w:pPr>
    </w:p>
    <w:p w14:paraId="64C0AAD1" w14:textId="77777777" w:rsidR="006F24CA" w:rsidRDefault="006F24CA" w:rsidP="00DD6980">
      <w:pPr>
        <w:pStyle w:val="Heading1"/>
        <w:numPr>
          <w:ilvl w:val="0"/>
          <w:numId w:val="0"/>
        </w:numPr>
        <w:spacing w:before="0" w:after="0"/>
      </w:pPr>
    </w:p>
    <w:sectPr w:rsidR="006F24CA" w:rsidSect="00D95C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1134" w:footer="1134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6E353" w14:textId="77777777" w:rsidR="00DE2E39" w:rsidRDefault="00DE2E39">
      <w:r>
        <w:separator/>
      </w:r>
    </w:p>
  </w:endnote>
  <w:endnote w:type="continuationSeparator" w:id="0">
    <w:p w14:paraId="3DC02CC1" w14:textId="77777777" w:rsidR="00DE2E39" w:rsidRDefault="00DE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altName w:val="MS Mincho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4E0A2" w14:textId="77777777" w:rsidR="006F24CA" w:rsidRDefault="006F24CA">
    <w:pPr>
      <w:pStyle w:val="Footer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5FAE" w14:textId="77777777" w:rsidR="006F24CA" w:rsidRDefault="006F24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70CB5" w14:textId="77777777" w:rsidR="006F24CA" w:rsidRDefault="006F24CA">
    <w:pPr>
      <w:pStyle w:val="Footer"/>
      <w:jc w:val="righ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61AB5" w14:textId="77777777" w:rsidR="006F24CA" w:rsidRDefault="006F24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73E9A" w14:textId="77777777" w:rsidR="00DE2E39" w:rsidRDefault="00DE2E39">
      <w:r>
        <w:separator/>
      </w:r>
    </w:p>
  </w:footnote>
  <w:footnote w:type="continuationSeparator" w:id="0">
    <w:p w14:paraId="12F99F12" w14:textId="77777777" w:rsidR="00DE2E39" w:rsidRDefault="00DE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2F78F" w14:textId="77777777" w:rsidR="006F24CA" w:rsidRDefault="00DD6980">
    <w:pPr>
      <w:pStyle w:val="Header"/>
      <w:jc w:val="right"/>
      <w:rPr>
        <w:sz w:val="20"/>
        <w:szCs w:val="20"/>
      </w:rPr>
    </w:pPr>
    <w:r w:rsidRPr="00DD6980">
      <w:rPr>
        <w:sz w:val="20"/>
        <w:szCs w:val="20"/>
      </w:rPr>
      <w:fldChar w:fldCharType="begin"/>
    </w:r>
    <w:r w:rsidRPr="00DD6980">
      <w:rPr>
        <w:sz w:val="20"/>
        <w:szCs w:val="20"/>
      </w:rPr>
      <w:instrText xml:space="preserve"> PAGE   \* MERGEFORMAT </w:instrText>
    </w:r>
    <w:r w:rsidRPr="00DD6980">
      <w:rPr>
        <w:sz w:val="20"/>
        <w:szCs w:val="20"/>
      </w:rPr>
      <w:fldChar w:fldCharType="separate"/>
    </w:r>
    <w:r w:rsidRPr="00DD6980">
      <w:rPr>
        <w:noProof/>
        <w:sz w:val="20"/>
        <w:szCs w:val="20"/>
      </w:rPr>
      <w:t>1</w:t>
    </w:r>
    <w:r w:rsidRPr="00DD6980">
      <w:rPr>
        <w:noProof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E34D" w14:textId="77777777" w:rsidR="006F24CA" w:rsidRDefault="006F24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1321" w14:textId="77777777" w:rsidR="00D95CF5" w:rsidRDefault="00D95CF5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554C1A9" w14:textId="77777777" w:rsidR="006F24CA" w:rsidRDefault="006F24CA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1ADBB" w14:textId="77777777" w:rsidR="006F24CA" w:rsidRDefault="006F24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41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14F41425"/>
    <w:multiLevelType w:val="multilevel"/>
    <w:tmpl w:val="EDD0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86802"/>
    <w:multiLevelType w:val="multilevel"/>
    <w:tmpl w:val="CF2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B15"/>
    <w:multiLevelType w:val="multilevel"/>
    <w:tmpl w:val="5ED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2645F"/>
    <w:multiLevelType w:val="hybridMultilevel"/>
    <w:tmpl w:val="B76C4E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141C"/>
    <w:multiLevelType w:val="multilevel"/>
    <w:tmpl w:val="423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9696">
    <w:abstractNumId w:val="0"/>
  </w:num>
  <w:num w:numId="2" w16cid:durableId="618561338">
    <w:abstractNumId w:val="1"/>
  </w:num>
  <w:num w:numId="3" w16cid:durableId="471096198">
    <w:abstractNumId w:val="2"/>
  </w:num>
  <w:num w:numId="4" w16cid:durableId="2132818699">
    <w:abstractNumId w:val="3"/>
  </w:num>
  <w:num w:numId="5" w16cid:durableId="1439258112">
    <w:abstractNumId w:val="5"/>
  </w:num>
  <w:num w:numId="6" w16cid:durableId="228659603">
    <w:abstractNumId w:val="8"/>
  </w:num>
  <w:num w:numId="7" w16cid:durableId="1596551495">
    <w:abstractNumId w:val="9"/>
  </w:num>
  <w:num w:numId="8" w16cid:durableId="1948848079">
    <w:abstractNumId w:val="10"/>
  </w:num>
  <w:num w:numId="9" w16cid:durableId="414329975">
    <w:abstractNumId w:val="6"/>
  </w:num>
  <w:num w:numId="10" w16cid:durableId="352614433">
    <w:abstractNumId w:val="11"/>
  </w:num>
  <w:num w:numId="11" w16cid:durableId="1667633945">
    <w:abstractNumId w:val="7"/>
  </w:num>
  <w:num w:numId="12" w16cid:durableId="1288854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341"/>
    <w:rsid w:val="00024025"/>
    <w:rsid w:val="00036292"/>
    <w:rsid w:val="0005060A"/>
    <w:rsid w:val="00131E40"/>
    <w:rsid w:val="001953CA"/>
    <w:rsid w:val="00195F03"/>
    <w:rsid w:val="001B0D4D"/>
    <w:rsid w:val="001C4AA7"/>
    <w:rsid w:val="00213852"/>
    <w:rsid w:val="00220AFF"/>
    <w:rsid w:val="00247D92"/>
    <w:rsid w:val="0027549B"/>
    <w:rsid w:val="00290F0F"/>
    <w:rsid w:val="0034064A"/>
    <w:rsid w:val="003A498E"/>
    <w:rsid w:val="003C0C0B"/>
    <w:rsid w:val="003D2D36"/>
    <w:rsid w:val="003F5109"/>
    <w:rsid w:val="00451582"/>
    <w:rsid w:val="00485ADE"/>
    <w:rsid w:val="004A2341"/>
    <w:rsid w:val="004D5798"/>
    <w:rsid w:val="005413B0"/>
    <w:rsid w:val="005B465E"/>
    <w:rsid w:val="005E7163"/>
    <w:rsid w:val="00621EA1"/>
    <w:rsid w:val="00683494"/>
    <w:rsid w:val="006C41B9"/>
    <w:rsid w:val="006F24CA"/>
    <w:rsid w:val="006F4D54"/>
    <w:rsid w:val="007336FD"/>
    <w:rsid w:val="00751DE8"/>
    <w:rsid w:val="0076204E"/>
    <w:rsid w:val="007B6077"/>
    <w:rsid w:val="00802DDA"/>
    <w:rsid w:val="00874BCF"/>
    <w:rsid w:val="008916AE"/>
    <w:rsid w:val="009343D4"/>
    <w:rsid w:val="00961C97"/>
    <w:rsid w:val="009964B3"/>
    <w:rsid w:val="009B1780"/>
    <w:rsid w:val="00A261C3"/>
    <w:rsid w:val="00A6676C"/>
    <w:rsid w:val="00AC273C"/>
    <w:rsid w:val="00B01B93"/>
    <w:rsid w:val="00B11E6C"/>
    <w:rsid w:val="00B56929"/>
    <w:rsid w:val="00BB1FFB"/>
    <w:rsid w:val="00C64888"/>
    <w:rsid w:val="00C968E8"/>
    <w:rsid w:val="00D77A4E"/>
    <w:rsid w:val="00D81FE4"/>
    <w:rsid w:val="00D95CF5"/>
    <w:rsid w:val="00DA15AE"/>
    <w:rsid w:val="00DD6980"/>
    <w:rsid w:val="00DE2E39"/>
    <w:rsid w:val="00DE730B"/>
    <w:rsid w:val="00E2341F"/>
    <w:rsid w:val="00E26A03"/>
    <w:rsid w:val="00E54712"/>
    <w:rsid w:val="00EB6BC7"/>
    <w:rsid w:val="00EC57C4"/>
    <w:rsid w:val="00F35387"/>
    <w:rsid w:val="00F87CA3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E7105"/>
  <w15:chartTrackingRefBased/>
  <w15:docId w15:val="{8C603128-0D2E-46AF-9765-9C903FD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E8"/>
    <w:pPr>
      <w:suppressAutoHyphens/>
    </w:pPr>
    <w:rPr>
      <w:rFonts w:ascii="Arial" w:hAnsi="Arial" w:cs="Arial"/>
      <w:bCs/>
      <w:kern w:val="1"/>
      <w:sz w:val="24"/>
      <w:szCs w:val="24"/>
      <w:lang w:val="pt-BR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Times New Roman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 w:cs="Times New Roman"/>
      <w:b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 w:cs="Times New Roman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Fontepargpadro3">
    <w:name w:val="Fonte parág. padrão3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styleId="PageNumber">
    <w:name w:val="page number"/>
    <w:basedOn w:val="Fontepargpadro1"/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extodebaloChar">
    <w:name w:val="Texto de balão Char"/>
    <w:rPr>
      <w:rFonts w:ascii="Tahoma" w:hAnsi="Tahoma" w:cs="Tahoma"/>
      <w:bCs/>
      <w:sz w:val="16"/>
      <w:szCs w:val="16"/>
    </w:rPr>
  </w:style>
  <w:style w:type="character" w:customStyle="1" w:styleId="CabealhoChar">
    <w:name w:val="Cabeçalho Char"/>
    <w:rPr>
      <w:rFonts w:ascii="Arial" w:hAnsi="Arial" w:cs="Arial"/>
      <w:bCs/>
      <w:sz w:val="24"/>
      <w:szCs w:val="24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Refdenotadefim1">
    <w:name w:val="Ref. de nota de fim1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rPr>
      <w:rFonts w:ascii="Arial" w:hAnsi="Arial" w:cs="Arial"/>
      <w:bCs/>
      <w:lang w:eastAsia="zh-CN"/>
    </w:rPr>
  </w:style>
  <w:style w:type="character" w:customStyle="1" w:styleId="AssuntodocomentrioChar">
    <w:name w:val="Assunto do comentário Char"/>
    <w:rPr>
      <w:rFonts w:ascii="Arial" w:hAnsi="Arial" w:cs="Arial"/>
      <w:b/>
      <w:bCs/>
      <w:lang w:eastAsia="zh-CN"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customStyle="1" w:styleId="Refdenotaderodap2">
    <w:name w:val="Ref. de nota de rodapé2"/>
    <w:rPr>
      <w:vertAlign w:val="superscript"/>
    </w:rPr>
  </w:style>
  <w:style w:type="character" w:customStyle="1" w:styleId="Refdenotadefim2">
    <w:name w:val="Ref. de nota de fim2"/>
    <w:rPr>
      <w:vertAlign w:val="superscript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rPr>
      <w:rFonts w:ascii="Arial" w:hAnsi="Arial" w:cs="Arial"/>
      <w:bCs/>
      <w:lang w:eastAsia="zh-CN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CorpodetextoChar">
    <w:name w:val="Corpo de texto Char"/>
    <w:rPr>
      <w:rFonts w:ascii="Arial" w:hAnsi="Arial" w:cs="Arial"/>
      <w:bCs/>
      <w:sz w:val="24"/>
      <w:szCs w:val="24"/>
      <w:lang w:eastAsia="zh-CN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Ttulo3">
    <w:name w:val="Título3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autoSpaceDE w:val="0"/>
      <w:jc w:val="center"/>
    </w:pPr>
    <w:rPr>
      <w:rFonts w:ascii="Times New Roman" w:eastAsia="Calibri" w:hAnsi="Times New Roman" w:cs="Times New Roman"/>
      <w:b/>
      <w:bCs w:val="0"/>
      <w:sz w:val="20"/>
      <w:szCs w:val="22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Times New Roman"/>
      <w:bCs w:val="0"/>
      <w:sz w:val="22"/>
      <w:szCs w:val="22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</w:pPr>
    <w:rPr>
      <w:color w:val="365F91"/>
      <w:sz w:val="28"/>
      <w:szCs w:val="28"/>
    </w:rPr>
  </w:style>
  <w:style w:type="paragraph" w:styleId="TOC2">
    <w:name w:val="toc 2"/>
    <w:basedOn w:val="Normal"/>
    <w:next w:val="Normal"/>
    <w:uiPriority w:val="39"/>
    <w:pPr>
      <w:spacing w:after="100" w:line="276" w:lineRule="auto"/>
      <w:ind w:left="220"/>
    </w:pPr>
    <w:rPr>
      <w:rFonts w:ascii="Calibri" w:hAnsi="Calibri" w:cs="Times New Roman"/>
      <w:bCs w:val="0"/>
      <w:sz w:val="22"/>
      <w:szCs w:val="22"/>
    </w:rPr>
  </w:style>
  <w:style w:type="paragraph" w:styleId="TOC1">
    <w:name w:val="toc 1"/>
    <w:basedOn w:val="Normal"/>
    <w:next w:val="Normal"/>
    <w:uiPriority w:val="39"/>
    <w:pPr>
      <w:spacing w:after="100" w:line="276" w:lineRule="auto"/>
    </w:pPr>
    <w:rPr>
      <w:rFonts w:ascii="Calibri" w:hAnsi="Calibri" w:cs="Times New Roman"/>
      <w:bCs w:val="0"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after="100" w:line="276" w:lineRule="auto"/>
      <w:ind w:left="440"/>
    </w:pPr>
    <w:rPr>
      <w:rFonts w:ascii="Calibri" w:hAnsi="Calibri" w:cs="Times New Roman"/>
      <w:bCs w:val="0"/>
      <w:sz w:val="22"/>
      <w:szCs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Padro">
    <w:name w:val="Padrão"/>
    <w:pPr>
      <w:widowControl w:val="0"/>
      <w:suppressAutoHyphens/>
      <w:spacing w:line="100" w:lineRule="atLeast"/>
    </w:pPr>
    <w:rPr>
      <w:rFonts w:eastAsia="Bitstream Vera Sans"/>
      <w:color w:val="00000A"/>
      <w:kern w:val="1"/>
      <w:sz w:val="24"/>
      <w:szCs w:val="24"/>
      <w:lang w:val="pt-BR" w:eastAsia="zh-CN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character" w:styleId="UnresolvedMention">
    <w:name w:val="Unresolved Mention"/>
    <w:uiPriority w:val="99"/>
    <w:semiHidden/>
    <w:unhideWhenUsed/>
    <w:rsid w:val="001C4AA7"/>
    <w:rPr>
      <w:color w:val="605E5C"/>
      <w:shd w:val="clear" w:color="auto" w:fill="E1DFDD"/>
    </w:rPr>
  </w:style>
  <w:style w:type="paragraph" w:customStyle="1" w:styleId="Default">
    <w:name w:val="Default"/>
    <w:rsid w:val="007B607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HeaderChar">
    <w:name w:val="Header Char"/>
    <w:link w:val="Header"/>
    <w:uiPriority w:val="99"/>
    <w:rsid w:val="00DD6980"/>
    <w:rPr>
      <w:rFonts w:ascii="Arial" w:hAnsi="Arial" w:cs="Arial"/>
      <w:bCs/>
      <w:kern w:val="1"/>
      <w:sz w:val="24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EDB0-76FC-4C2C-8F02-0B50B0B0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Modelo_Trabalho_Apresentado_Disciplina_Graduacao</vt:lpstr>
      <vt:lpstr>Modelo_Trabalho_Apresentado_Disciplina_Graduacao</vt:lpstr>
    </vt:vector>
  </TitlesOfParts>
  <Company/>
  <LinksUpToDate>false</LinksUpToDate>
  <CharactersWithSpaces>2798</CharactersWithSpaces>
  <SharedDoc>false</SharedDoc>
  <HLinks>
    <vt:vector size="36" baseType="variant"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_Toc57044845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_Toc57044842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Modelo_Trabalho_Apresentado_Disciplina_Graduacao</dc:title>
  <dc:subject/>
  <dc:creator>USER</dc:creator>
  <cp:keywords/>
  <dc:description/>
  <cp:lastModifiedBy>Mizael Leite Ferreira</cp:lastModifiedBy>
  <cp:revision>2</cp:revision>
  <cp:lastPrinted>2020-11-24T13:31:00Z</cp:lastPrinted>
  <dcterms:created xsi:type="dcterms:W3CDTF">2025-05-28T19:06:00Z</dcterms:created>
  <dcterms:modified xsi:type="dcterms:W3CDTF">2025-05-28T19:06:00Z</dcterms:modified>
</cp:coreProperties>
</file>